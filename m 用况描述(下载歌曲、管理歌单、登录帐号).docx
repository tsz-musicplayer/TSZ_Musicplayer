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用况描述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用况描述——下载音乐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简要描述</w:t>
      </w:r>
    </w:p>
    <w:p>
      <w:pPr>
        <w:pStyle w:val="6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b/>
          <w:bCs/>
          <w:sz w:val="21"/>
          <w:szCs w:val="21"/>
        </w:rPr>
      </w:pPr>
      <w:r>
        <w:rPr>
          <w:rFonts w:hint="eastAsia" w:ascii="方正仿宋_GBK" w:hAnsi="方正仿宋_GBK" w:eastAsia="方正仿宋_GBK" w:cs="方正仿宋_GBK"/>
          <w:sz w:val="21"/>
          <w:szCs w:val="21"/>
          <w:lang w:eastAsia="zh-CN"/>
        </w:rPr>
        <w:t>歌友使用系统</w:t>
      </w:r>
      <w:r>
        <w:rPr>
          <w:rFonts w:hint="default" w:cs="方正仿宋_GBK"/>
          <w:sz w:val="21"/>
          <w:szCs w:val="21"/>
          <w:lang w:eastAsia="zh-CN"/>
        </w:rPr>
        <w:t>下载</w:t>
      </w:r>
      <w:r>
        <w:rPr>
          <w:rFonts w:hint="eastAsia" w:ascii="方正仿宋_GBK" w:hAnsi="方正仿宋_GBK" w:eastAsia="方正仿宋_GBK" w:cs="方正仿宋_GBK"/>
          <w:sz w:val="21"/>
          <w:szCs w:val="21"/>
          <w:lang w:eastAsia="zh-CN"/>
        </w:rPr>
        <w:t>自己想要听的歌曲</w:t>
      </w:r>
      <w:r>
        <w:rPr>
          <w:rFonts w:hint="default" w:cs="方正仿宋_GBK"/>
          <w:sz w:val="21"/>
          <w:szCs w:val="21"/>
          <w:lang w:eastAsia="zh-CN"/>
        </w:rPr>
        <w:t>，用于无网络的时候播放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用况图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前置条件</w:t>
      </w:r>
    </w:p>
    <w:p>
      <w:pPr>
        <w:numPr>
          <w:ilvl w:val="0"/>
          <w:numId w:val="0"/>
        </w:numPr>
        <w:spacing w:line="240" w:lineRule="auto"/>
        <w:ind w:left="397" w:leftChars="0"/>
        <w:jc w:val="left"/>
        <w:rPr>
          <w:rFonts w:hint="eastAsia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eastAsia" w:ascii="方正仿宋_GBK" w:hAnsi="方正仿宋_GBK" w:eastAsia="方正仿宋_GBK" w:cs="方正仿宋_GBK"/>
          <w:kern w:val="0"/>
          <w:sz w:val="21"/>
          <w:szCs w:val="21"/>
          <w:lang w:eastAsia="zh-CN"/>
        </w:rPr>
        <w:t>网络连接成功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基本流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参与者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进入系统后，开始执行用况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系统读取并显示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在线歌单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{选择歌单}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执行子流</w:t>
      </w: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选择歌单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{选择歌曲}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i w:val="0"/>
        </w:rPr>
      </w:pP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在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中选择歌曲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系统将被选择歌曲标记为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目标歌曲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{下载歌曲}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执行子流</w:t>
      </w: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下载歌曲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歌曲下载完毕，系统将所下载的歌曲放入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下载歌单列表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{用况结束}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用况结束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备选流</w:t>
      </w:r>
    </w:p>
    <w:p>
      <w:pPr>
        <w:numPr>
          <w:ilvl w:val="1"/>
          <w:numId w:val="1"/>
        </w:numPr>
        <w:spacing w:line="240" w:lineRule="auto"/>
        <w:ind w:left="850" w:leftChars="0" w:hanging="453" w:firstLineChars="0"/>
        <w:jc w:val="left"/>
        <w:rPr>
          <w:b/>
          <w:bCs/>
        </w:rPr>
      </w:pPr>
      <w:r>
        <w:rPr>
          <w:b/>
          <w:bCs/>
          <w:sz w:val="24"/>
          <w:szCs w:val="24"/>
        </w:rPr>
        <w:t>错误流</w:t>
      </w:r>
    </w:p>
    <w:p>
      <w:pPr>
        <w:numPr>
          <w:ilvl w:val="2"/>
          <w:numId w:val="1"/>
        </w:numPr>
        <w:spacing w:line="240" w:lineRule="auto"/>
        <w:ind w:left="1508" w:leftChars="0" w:hanging="708" w:firstLineChars="0"/>
        <w:jc w:val="left"/>
        <w:rPr>
          <w:rFonts w:hint="eastAsia" w:ascii="方正仿宋_GBK" w:hAnsi="方正仿宋_GBK" w:eastAsia="方正仿宋_GBK" w:cs="方正仿宋_GBK"/>
          <w:b w:val="0"/>
          <w:i/>
          <w:iCs w:val="0"/>
          <w:kern w:val="0"/>
          <w:sz w:val="20"/>
          <w:szCs w:val="2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i/>
          <w:iCs w:val="0"/>
          <w:kern w:val="0"/>
          <w:sz w:val="20"/>
          <w:szCs w:val="20"/>
          <w:lang w:val="en-US" w:eastAsia="zh-CN"/>
        </w:rPr>
        <w:t>网络未连接</w:t>
      </w:r>
    </w:p>
    <w:p>
      <w:pPr>
        <w:numPr>
          <w:ilvl w:val="0"/>
          <w:numId w:val="0"/>
        </w:numPr>
        <w:spacing w:line="240" w:lineRule="auto"/>
        <w:ind w:left="800" w:leftChars="0"/>
        <w:jc w:val="left"/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在</w:t>
      </w:r>
      <w:r>
        <w:rPr>
          <w:rFonts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{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选择歌单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}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处，若网络未连接，则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leftChars="0" w:right="0" w:firstLine="420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系统提醒歌友网络未连接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leftChars="0" w:right="0" w:firstLine="420" w:firstLineChars="0"/>
        <w:jc w:val="left"/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用况恢复到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基本流的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{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用况结束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}</w:t>
      </w:r>
    </w:p>
    <w:p>
      <w:pPr>
        <w:numPr>
          <w:ilvl w:val="2"/>
          <w:numId w:val="1"/>
        </w:numPr>
        <w:spacing w:line="240" w:lineRule="auto"/>
        <w:ind w:left="1508" w:leftChars="0" w:hanging="708" w:firstLineChars="0"/>
        <w:jc w:val="left"/>
        <w:rPr>
          <w:rFonts w:hint="eastAsia" w:ascii="方正仿宋_GBK" w:hAnsi="方正仿宋_GBK" w:eastAsia="方正仿宋_GBK" w:cs="方正仿宋_GBK"/>
          <w:b w:val="0"/>
          <w:i/>
          <w:iCs w:val="0"/>
          <w:kern w:val="0"/>
          <w:sz w:val="20"/>
          <w:szCs w:val="20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i/>
          <w:iCs w:val="0"/>
          <w:kern w:val="0"/>
          <w:sz w:val="20"/>
          <w:szCs w:val="20"/>
          <w:lang w:eastAsia="zh-CN"/>
        </w:rPr>
        <w:t>歌曲无下载权限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 w:ascii="方正仿宋_GBK" w:hAnsi="方正仿宋_GBK" w:eastAsia="方正仿宋_GBK" w:cs="方正仿宋_GBK"/>
          <w:b w:val="0"/>
          <w:i w:val="0"/>
          <w:iCs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i w:val="0"/>
          <w:iCs/>
          <w:kern w:val="0"/>
          <w:sz w:val="20"/>
          <w:szCs w:val="20"/>
          <w:lang w:eastAsia="zh-CN"/>
        </w:rPr>
        <w:t>在</w:t>
      </w:r>
      <w:r>
        <w:rPr>
          <w:rFonts w:hint="default" w:ascii="方正仿宋_GBK" w:hAnsi="方正仿宋_GBK" w:eastAsia="方正仿宋_GBK" w:cs="方正仿宋_GBK"/>
          <w:b/>
          <w:bCs/>
          <w:i w:val="0"/>
          <w:iCs/>
          <w:kern w:val="0"/>
          <w:sz w:val="21"/>
          <w:szCs w:val="21"/>
          <w:lang w:eastAsia="zh-CN"/>
        </w:rPr>
        <w:t>{</w:t>
      </w:r>
      <w:r>
        <w:rPr>
          <w:rFonts w:hint="default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下载歌曲}</w:t>
      </w:r>
      <w:r>
        <w:rPr>
          <w:rFonts w:hint="default" w:ascii="方正仿宋_GBK" w:hAnsi="方正仿宋_GBK" w:eastAsia="方正仿宋_GBK" w:cs="方正仿宋_GBK"/>
          <w:b w:val="0"/>
          <w:i w:val="0"/>
          <w:iCs/>
          <w:kern w:val="0"/>
          <w:sz w:val="20"/>
          <w:szCs w:val="20"/>
          <w:lang w:eastAsia="zh-CN"/>
        </w:rPr>
        <w:t>处，若该歌曲无下载权限，则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leftChars="0" w:right="0" w:firstLine="420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系统提醒歌友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无该音乐的下载权限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leftChars="0" w:right="0" w:firstLine="420" w:firstLineChars="0"/>
        <w:jc w:val="left"/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用况恢复到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基本流的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{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用况结束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}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i w:val="0"/>
        </w:rPr>
      </w:pPr>
      <w:r>
        <w:rPr>
          <w:b/>
          <w:bCs/>
          <w:sz w:val="24"/>
          <w:szCs w:val="24"/>
        </w:rPr>
        <w:t>子流</w:t>
      </w:r>
    </w:p>
    <w:p>
      <w:pPr>
        <w:numPr>
          <w:ilvl w:val="1"/>
          <w:numId w:val="1"/>
        </w:numPr>
        <w:spacing w:line="240" w:lineRule="auto"/>
        <w:ind w:left="850" w:leftChars="0" w:hanging="453" w:firstLineChars="0"/>
        <w:jc w:val="left"/>
      </w:pPr>
      <w:r>
        <w:rPr>
          <w:b/>
          <w:bCs/>
          <w:sz w:val="24"/>
          <w:szCs w:val="24"/>
        </w:rPr>
        <w:t xml:space="preserve"> </w:t>
      </w:r>
      <w:r>
        <w:rPr>
          <w:rFonts w:ascii="华文黑体 - Kelvin" w:hAnsi="华文黑体 - Kelvin" w:eastAsia="华文黑体 - Kelvin" w:cs="华文黑体 - Kelvin"/>
          <w:b w:val="0"/>
          <w:i/>
          <w:kern w:val="0"/>
          <w:sz w:val="20"/>
          <w:szCs w:val="20"/>
          <w:lang w:val="en-US" w:eastAsia="zh-CN"/>
        </w:rPr>
        <w:t>选择歌单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i w:val="0"/>
        </w:rPr>
      </w:pPr>
      <w:r>
        <w:rPr>
          <w:rFonts w:ascii="FreeSerif" w:hAnsi="FreeSerif" w:eastAsia="FreeSerif" w:cs="FreeSerif"/>
          <w:b w:val="0"/>
          <w:i w:val="0"/>
          <w:kern w:val="0"/>
          <w:sz w:val="20"/>
          <w:szCs w:val="20"/>
          <w:lang w:val="en-US" w:eastAsia="zh-CN"/>
        </w:rPr>
        <w:t>1. 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如果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选择了一个</w:t>
      </w:r>
      <w:r>
        <w:rPr>
          <w:rFonts w:hint="default" w:ascii="方正仿宋_GBK" w:hAnsi="方正仿宋_GBK" w:eastAsia="方正仿宋_GBK" w:cs="方正仿宋_GBK"/>
          <w:b/>
          <w:i w:val="0"/>
          <w:color w:val="232627"/>
          <w:kern w:val="0"/>
          <w:sz w:val="20"/>
          <w:szCs w:val="20"/>
          <w:highlight w:val="none"/>
          <w:lang w:eastAsia="zh-CN"/>
        </w:rPr>
        <w:t>在线歌单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，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则：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系统将该歌单标记为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（被选中的歌单）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系统读取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（被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选中的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）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的歌曲列表及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歌曲信息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（歌名、歌手、歌曲所属专辑、歌曲时长、歌曲是否下载、歌曲是非被标记为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我喜欢的音乐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系统显示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及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歌曲信息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i w:val="0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2. 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如果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选择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搜索歌曲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歌友输入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关键词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（想要搜索的内容）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系统搜索符合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关键字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的歌曲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系统将符合条件的歌曲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记录下来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，生成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临时歌单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（临时生成，不会永久存在）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系统将该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临时歌单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系统读取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（被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选中的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）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的歌曲列表及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歌曲信息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（歌名、歌手、歌曲所属专辑、歌曲时长、歌曲是否下载、歌曲是非被标记为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我喜欢的音乐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系统显示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及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歌曲信息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如果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未选择任何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歌单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，则系统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显示默认的</w:t>
      </w:r>
      <w:r>
        <w:rPr>
          <w:rFonts w:hint="eastAsia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val="en-US" w:eastAsia="zh-CN"/>
        </w:rPr>
        <w:t>歌单列表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spacing w:before="62" w:beforeAutospacing="0" w:after="62" w:afterAutospacing="0" w:line="240" w:lineRule="auto"/>
        <w:ind w:left="850" w:leftChars="0" w:right="0" w:rightChars="0" w:hanging="453" w:firstLineChars="0"/>
        <w:jc w:val="left"/>
        <w:rPr>
          <w:rFonts w:hint="eastAsia" w:ascii="华文黑体 - Kelvin" w:hAnsi="华文黑体 - Kelvin" w:eastAsia="华文黑体 - Kelvin" w:cs="华文黑体 - Kelvin"/>
          <w:b w:val="0"/>
          <w:i/>
          <w:kern w:val="0"/>
          <w:sz w:val="20"/>
          <w:szCs w:val="20"/>
          <w:lang w:val="en-US" w:eastAsia="zh-CN"/>
        </w:rPr>
      </w:pPr>
      <w:r>
        <w:rPr>
          <w:rFonts w:hint="eastAsia" w:ascii="华文黑体 - Kelvin" w:hAnsi="华文黑体 - Kelvin" w:eastAsia="华文黑体 - Kelvin" w:cs="华文黑体 - Kelvin"/>
          <w:b w:val="0"/>
          <w:i/>
          <w:kern w:val="0"/>
          <w:sz w:val="20"/>
          <w:szCs w:val="20"/>
          <w:lang w:val="en-US" w:eastAsia="zh-CN"/>
        </w:rPr>
        <w:t>下载歌曲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pacing w:before="62" w:beforeAutospacing="0" w:after="62" w:afterAutospacing="0" w:line="240" w:lineRule="auto"/>
        <w:ind w:left="0" w:leftChars="0" w:right="0" w:firstLine="400" w:firstLineChars="200"/>
        <w:jc w:val="left"/>
      </w:pPr>
      <w:r>
        <w:rPr>
          <w:rFonts w:ascii="FreeSerif" w:hAnsi="FreeSerif" w:eastAsia="FreeSerif" w:cs="FreeSerif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系统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下载</w:t>
      </w:r>
      <w:r>
        <w:rPr>
          <w:rFonts w:hint="eastAsia" w:ascii="方正仿宋_GBK" w:hAnsi="方正仿宋_GBK" w:eastAsia="方正仿宋_GBK" w:cs="方正仿宋_GBK"/>
          <w:b/>
          <w:kern w:val="0"/>
          <w:sz w:val="20"/>
          <w:szCs w:val="20"/>
          <w:lang w:val="en-US" w:eastAsia="zh-CN"/>
        </w:rPr>
        <w:t>目标歌曲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pacing w:before="62" w:beforeAutospacing="0" w:after="62" w:afterAutospacing="0" w:line="240" w:lineRule="auto"/>
        <w:ind w:left="0" w:leftChars="0" w:right="0" w:firstLine="400" w:firstLineChars="200"/>
        <w:jc w:val="left"/>
      </w:pPr>
      <w:r>
        <w:rPr>
          <w:rFonts w:hint="default" w:ascii="FreeSerif" w:hAnsi="FreeSerif" w:eastAsia="FreeSerif" w:cs="FreeSerif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系统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生成临时的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0"/>
          <w:szCs w:val="20"/>
          <w:lang w:eastAsia="zh-CN"/>
        </w:rPr>
        <w:t>下载列表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显示当前正在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下载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的歌曲，系统显示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歌曲下载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的进度（以秒为单位，</w:t>
      </w:r>
      <w:r>
        <w:rPr>
          <w:rFonts w:hint="default" w:ascii="FreeSerif" w:hAnsi="FreeSerif" w:eastAsia="FreeSerif" w:cs="FreeSerif"/>
          <w:kern w:val="0"/>
          <w:sz w:val="20"/>
          <w:szCs w:val="20"/>
          <w:lang w:val="en-US" w:eastAsia="zh-CN"/>
        </w:rPr>
        <w:t>1s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更新一次）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若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选择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>取消下载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系统读取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lang w:eastAsia="zh-CN"/>
        </w:rPr>
        <w:t>当前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存储的歌曲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系统将该歌曲设置为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  <w:rPr>
          <w:i w:val="0"/>
        </w:rPr>
      </w:pP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系统将歌曲从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0"/>
          <w:szCs w:val="20"/>
          <w:lang w:eastAsia="zh-CN"/>
        </w:rPr>
        <w:t>下载列表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中清除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系统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lang w:eastAsia="zh-CN"/>
        </w:rPr>
        <w:t>删除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存储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lang w:eastAsia="zh-CN"/>
        </w:rPr>
        <w:t>中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歌曲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lang w:eastAsia="zh-CN"/>
        </w:rPr>
        <w:t>已下载部分的内容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若</w:t>
      </w:r>
      <w:r>
        <w:rPr>
          <w:rFonts w:hint="eastAsia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选择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暂停</w:t>
      </w:r>
      <w:r>
        <w:rPr>
          <w:rFonts w:hint="default" w:ascii="方正仿宋_GBK" w:hAnsi="方正仿宋_GBK" w:eastAsia="方正仿宋_GBK" w:cs="方正仿宋_GBK"/>
          <w:b/>
          <w:i w:val="0"/>
          <w:kern w:val="0"/>
          <w:sz w:val="20"/>
          <w:szCs w:val="20"/>
          <w:lang w:eastAsia="zh-CN"/>
        </w:rPr>
        <w:t>下载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系统存储的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正在下载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的歌曲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系统将该歌曲设置为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系统存储的歌曲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歌曲信息（已下载的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歌曲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内容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、歌曲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下载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进度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pacing w:before="62" w:beforeAutospacing="0" w:after="62" w:afterAutospacing="0" w:line="240" w:lineRule="auto"/>
        <w:ind w:left="1265" w:leftChars="0" w:right="0" w:hanging="425" w:firstLineChars="0"/>
        <w:jc w:val="left"/>
        <w:rPr>
          <w:i w:val="0"/>
          <w:highlight w:val="none"/>
        </w:rPr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若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highlight w:val="none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选择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highlight w:val="none"/>
          <w:lang w:val="en-US" w:eastAsia="zh-CN"/>
        </w:rPr>
        <w:t>继续</w:t>
      </w:r>
      <w:r>
        <w:rPr>
          <w:rFonts w:hint="default" w:ascii="方正仿宋_GBK" w:hAnsi="方正仿宋_GBK" w:eastAsia="方正仿宋_GBK" w:cs="方正仿宋_GBK"/>
          <w:b/>
          <w:i w:val="0"/>
          <w:kern w:val="0"/>
          <w:sz w:val="20"/>
          <w:szCs w:val="20"/>
          <w:highlight w:val="none"/>
          <w:lang w:eastAsia="zh-CN"/>
        </w:rPr>
        <w:t>下载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highlight w:val="none"/>
          <w:lang w:eastAsia="zh-CN"/>
        </w:rPr>
        <w:t>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  <w:rPr>
          <w:i w:val="0"/>
          <w:highlight w:val="none"/>
        </w:rPr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系统读取存储的上一次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正在下载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的歌曲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  <w:rPr>
          <w:i w:val="0"/>
          <w:highlight w:val="none"/>
        </w:rPr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系统将该歌曲设置为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highlight w:val="none"/>
          <w:lang w:val="en-US" w:eastAsia="zh-CN"/>
        </w:rPr>
        <w:t>目标歌曲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</w:pP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系统读取存储的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歌曲信息（已下载的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歌曲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内容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、歌曲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下载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val="en-US" w:eastAsia="zh-CN"/>
        </w:rPr>
        <w:t>进度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spacing w:before="62" w:beforeAutospacing="0" w:after="62" w:afterAutospacing="0" w:line="240" w:lineRule="auto"/>
        <w:ind w:left="840" w:leftChars="0" w:right="0" w:rightChars="0" w:firstLine="400" w:firstLineChars="200"/>
        <w:jc w:val="left"/>
        <w:rPr>
          <w:b/>
          <w:bCs/>
          <w:sz w:val="24"/>
          <w:szCs w:val="24"/>
        </w:rPr>
      </w:pP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用况恢复到基本流的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highlight w:val="none"/>
          <w:lang w:eastAsia="zh-CN"/>
        </w:rPr>
        <w:t>{下载歌曲}</w:t>
      </w:r>
      <w:r>
        <w:rPr>
          <w:rFonts w:hint="default" w:ascii="方正仿宋_GBK" w:hAnsi="方正仿宋_GBK" w:eastAsia="方正仿宋_GBK" w:cs="方正仿宋_GBK"/>
          <w:b w:val="0"/>
          <w:i w:val="0"/>
          <w:kern w:val="0"/>
          <w:sz w:val="20"/>
          <w:szCs w:val="20"/>
          <w:highlight w:val="none"/>
          <w:lang w:eastAsia="zh-CN"/>
        </w:rPr>
        <w:t>处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后置条件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无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用况描述——管理歌单</w:t>
      </w: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简要描述</w:t>
      </w:r>
    </w:p>
    <w:p>
      <w:pPr>
        <w:pStyle w:val="6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b/>
          <w:bCs/>
          <w:color w:val="92D050"/>
          <w:sz w:val="24"/>
          <w:szCs w:val="24"/>
        </w:rPr>
      </w:pPr>
      <w:r>
        <w:rPr>
          <w:rFonts w:hint="eastAsia" w:ascii="方正仿宋_GBK" w:hAnsi="方正仿宋_GBK" w:eastAsia="方正仿宋_GBK" w:cs="方正仿宋_GBK"/>
          <w:sz w:val="21"/>
          <w:szCs w:val="21"/>
          <w:lang w:eastAsia="zh-CN"/>
        </w:rPr>
        <w:t>歌友使用系统</w:t>
      </w:r>
      <w:r>
        <w:rPr>
          <w:rFonts w:hint="default" w:cs="方正仿宋_GBK"/>
          <w:sz w:val="21"/>
          <w:szCs w:val="21"/>
          <w:lang w:eastAsia="zh-CN"/>
        </w:rPr>
        <w:t>分类管理</w:t>
      </w:r>
      <w:r>
        <w:rPr>
          <w:rFonts w:hint="eastAsia" w:ascii="方正仿宋_GBK" w:hAnsi="方正仿宋_GBK" w:eastAsia="方正仿宋_GBK" w:cs="方正仿宋_GBK"/>
          <w:sz w:val="21"/>
          <w:szCs w:val="21"/>
          <w:lang w:eastAsia="zh-CN"/>
        </w:rPr>
        <w:t>自己</w:t>
      </w:r>
      <w:r>
        <w:rPr>
          <w:rFonts w:hint="default" w:cs="方正仿宋_GBK"/>
          <w:sz w:val="21"/>
          <w:szCs w:val="21"/>
          <w:lang w:eastAsia="zh-CN"/>
        </w:rPr>
        <w:t>喜欢的歌曲</w:t>
      </w: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用况图</w:t>
      </w:r>
    </w:p>
    <w:p>
      <w:pPr>
        <w:numPr>
          <w:ilvl w:val="0"/>
          <w:numId w:val="0"/>
        </w:numPr>
        <w:spacing w:line="240" w:lineRule="auto"/>
        <w:ind w:left="397" w:leftChars="0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前置条件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color w:val="FF0000"/>
          <w:kern w:val="0"/>
          <w:sz w:val="21"/>
          <w:szCs w:val="21"/>
          <w:lang w:eastAsia="zh-CN"/>
        </w:rPr>
        <w:t xml:space="preserve"> 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 xml:space="preserve"> </w:t>
      </w: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基本流</w:t>
      </w:r>
    </w:p>
    <w:p>
      <w:pPr>
        <w:numPr>
          <w:ilvl w:val="0"/>
          <w:numId w:val="1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参与者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进入系统后，开始执行用况</w:t>
      </w:r>
    </w:p>
    <w:p>
      <w:pPr>
        <w:numPr>
          <w:ilvl w:val="0"/>
          <w:numId w:val="1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系统读取并显示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本地歌单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{选择歌单}</w:t>
      </w:r>
    </w:p>
    <w:p>
      <w:pPr>
        <w:numPr>
          <w:ilvl w:val="0"/>
          <w:numId w:val="1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系统执行子流</w:t>
      </w: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选择歌单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{操作歌单}</w:t>
      </w:r>
    </w:p>
    <w:p>
      <w:pPr>
        <w:numPr>
          <w:ilvl w:val="0"/>
          <w:numId w:val="12"/>
        </w:numPr>
        <w:spacing w:line="240" w:lineRule="auto"/>
        <w:ind w:left="84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执行子流</w:t>
      </w: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操作歌单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{用况结束}</w:t>
      </w:r>
    </w:p>
    <w:p>
      <w:pPr>
        <w:numPr>
          <w:ilvl w:val="0"/>
          <w:numId w:val="12"/>
        </w:numPr>
        <w:spacing w:line="240" w:lineRule="auto"/>
        <w:ind w:left="845" w:leftChars="0" w:hanging="425" w:firstLineChars="0"/>
        <w:jc w:val="left"/>
        <w:rPr>
          <w:b/>
          <w:bCs/>
          <w:sz w:val="24"/>
          <w:szCs w:val="24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用况结束</w:t>
      </w: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备选流</w:t>
      </w:r>
    </w:p>
    <w:p>
      <w:pPr>
        <w:numPr>
          <w:ilvl w:val="1"/>
          <w:numId w:val="11"/>
        </w:numPr>
        <w:spacing w:line="240" w:lineRule="auto"/>
        <w:ind w:left="850" w:leftChars="0" w:hanging="453" w:firstLineChars="0"/>
        <w:jc w:val="left"/>
      </w:pPr>
      <w:r>
        <w:rPr>
          <w:rFonts w:ascii="华文黑体 - Kelvin" w:hAnsi="华文黑体 - Kelvin" w:eastAsia="华文黑体 - Kelvin" w:cs="华文黑体 - Kelvin"/>
          <w:i/>
          <w:kern w:val="0"/>
          <w:sz w:val="20"/>
          <w:szCs w:val="20"/>
          <w:lang w:val="en-US" w:eastAsia="zh-CN"/>
        </w:rPr>
        <w:t>错误处理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rFonts w:hint="eastAsia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</w:pPr>
      <w:r>
        <w:rPr>
          <w:rFonts w:hint="default" w:ascii="FreeSerif" w:hAnsi="FreeSerif" w:eastAsia="FreeSerif" w:cs="FreeSerif"/>
          <w:i w:val="0"/>
          <w:color w:val="232627"/>
          <w:kern w:val="0"/>
          <w:sz w:val="20"/>
          <w:szCs w:val="20"/>
          <w:highlight w:val="none"/>
          <w:lang w:val="en-US" w:eastAsia="zh-CN"/>
        </w:rPr>
        <w:t xml:space="preserve">5.1.1 </w:t>
      </w:r>
      <w:r>
        <w:rPr>
          <w:rFonts w:hint="eastAsia" w:ascii="方正仿宋_GBK" w:hAnsi="方正仿宋_GBK" w:eastAsia="方正仿宋_GBK" w:cs="方正仿宋_GBK"/>
          <w:i/>
          <w:color w:val="232627"/>
          <w:kern w:val="0"/>
          <w:sz w:val="20"/>
          <w:szCs w:val="20"/>
          <w:highlight w:val="none"/>
          <w:lang w:val="en-US" w:eastAsia="zh-CN"/>
        </w:rPr>
        <w:t>歌曲不存在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rFonts w:hint="eastAsia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</w:pPr>
      <w:r>
        <w:rPr>
          <w:rFonts w:hint="eastAsia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  <w:t>在</w:t>
      </w:r>
      <w:r>
        <w:rPr>
          <w:rFonts w:hint="default" w:ascii="FreeSerif" w:hAnsi="FreeSerif" w:eastAsia="FreeSerif" w:cs="FreeSerif"/>
          <w:b/>
          <w:i w:val="0"/>
          <w:color w:val="232627"/>
          <w:kern w:val="0"/>
          <w:sz w:val="20"/>
          <w:szCs w:val="20"/>
          <w:highlight w:val="none"/>
          <w:lang w:val="en-US" w:eastAsia="zh-CN"/>
        </w:rPr>
        <w:t>{</w:t>
      </w:r>
      <w:r>
        <w:rPr>
          <w:rFonts w:hint="eastAsia" w:ascii="方正仿宋_GBK" w:hAnsi="方正仿宋_GBK" w:eastAsia="方正仿宋_GBK" w:cs="方正仿宋_GBK"/>
          <w:b/>
          <w:i w:val="0"/>
          <w:color w:val="232627"/>
          <w:kern w:val="0"/>
          <w:sz w:val="20"/>
          <w:szCs w:val="20"/>
          <w:highlight w:val="none"/>
          <w:lang w:val="en-US" w:eastAsia="zh-CN"/>
        </w:rPr>
        <w:t>选择歌</w:t>
      </w:r>
      <w:r>
        <w:rPr>
          <w:rFonts w:hint="default" w:ascii="方正仿宋_GBK" w:hAnsi="方正仿宋_GBK" w:eastAsia="方正仿宋_GBK" w:cs="方正仿宋_GBK"/>
          <w:b/>
          <w:i w:val="0"/>
          <w:color w:val="232627"/>
          <w:kern w:val="0"/>
          <w:sz w:val="20"/>
          <w:szCs w:val="20"/>
          <w:highlight w:val="none"/>
          <w:lang w:eastAsia="zh-CN"/>
        </w:rPr>
        <w:t>单</w:t>
      </w:r>
      <w:r>
        <w:rPr>
          <w:rFonts w:hint="default" w:ascii="FreeSerif" w:hAnsi="FreeSerif" w:eastAsia="FreeSerif" w:cs="FreeSerif"/>
          <w:b/>
          <w:i w:val="0"/>
          <w:color w:val="232627"/>
          <w:kern w:val="0"/>
          <w:sz w:val="20"/>
          <w:szCs w:val="20"/>
          <w:highlight w:val="none"/>
          <w:lang w:val="en-US" w:eastAsia="zh-CN"/>
        </w:rPr>
        <w:t>}</w:t>
      </w:r>
      <w:r>
        <w:rPr>
          <w:rFonts w:hint="eastAsia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  <w:t>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pacing w:before="62" w:beforeAutospacing="0" w:after="62" w:afterAutospacing="0" w:line="240" w:lineRule="auto"/>
        <w:ind w:left="845" w:leftChars="0" w:right="0" w:hanging="425" w:firstLineChars="0"/>
        <w:jc w:val="left"/>
        <w:rPr>
          <w:rFonts w:hint="default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</w:pPr>
      <w:r>
        <w:rPr>
          <w:rFonts w:hint="default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/>
          <w:i w:val="0"/>
          <w:color w:val="232627"/>
          <w:kern w:val="0"/>
          <w:sz w:val="20"/>
          <w:szCs w:val="20"/>
          <w:highlight w:val="none"/>
          <w:lang w:eastAsia="zh-CN"/>
        </w:rPr>
        <w:t>目标歌曲</w:t>
      </w:r>
      <w:r>
        <w:rPr>
          <w:rFonts w:hint="default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eastAsia="zh-CN"/>
        </w:rPr>
        <w:t>不存在，则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pacing w:before="62" w:beforeAutospacing="0" w:after="62" w:afterAutospacing="0" w:line="240" w:lineRule="auto"/>
        <w:ind w:left="840" w:leftChars="0" w:right="0" w:rightChars="0"/>
        <w:jc w:val="left"/>
        <w:rPr>
          <w:rFonts w:hint="default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</w:pPr>
      <w:r>
        <w:rPr>
          <w:rFonts w:hint="default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eastAsia="zh-CN"/>
        </w:rPr>
        <w:t>系统提醒歌友，该歌曲不存在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right="0" w:firstLine="0"/>
        <w:jc w:val="left"/>
        <w:rPr>
          <w:b/>
          <w:bCs/>
          <w:color w:val="FF0000"/>
          <w:sz w:val="24"/>
          <w:szCs w:val="24"/>
          <w:highlight w:val="none"/>
        </w:rPr>
      </w:pPr>
      <w:r>
        <w:rPr>
          <w:rFonts w:hint="eastAsia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val="en-US" w:eastAsia="zh-CN"/>
        </w:rPr>
        <w:t>用况恢复到</w:t>
      </w:r>
      <w:r>
        <w:rPr>
          <w:rFonts w:hint="default" w:ascii="方正仿宋_GBK" w:hAnsi="方正仿宋_GBK" w:eastAsia="方正仿宋_GBK" w:cs="方正仿宋_GBK"/>
          <w:i w:val="0"/>
          <w:color w:val="232627"/>
          <w:kern w:val="0"/>
          <w:sz w:val="20"/>
          <w:szCs w:val="20"/>
          <w:highlight w:val="none"/>
          <w:lang w:eastAsia="zh-CN"/>
        </w:rPr>
        <w:t>基本流的</w:t>
      </w:r>
      <w:r>
        <w:rPr>
          <w:rFonts w:hint="default" w:ascii="FreeSerif" w:hAnsi="FreeSerif" w:eastAsia="FreeSerif" w:cs="FreeSerif"/>
          <w:b/>
          <w:i w:val="0"/>
          <w:color w:val="232627"/>
          <w:kern w:val="0"/>
          <w:sz w:val="20"/>
          <w:szCs w:val="20"/>
          <w:highlight w:val="none"/>
          <w:lang w:val="en-US" w:eastAsia="zh-CN"/>
        </w:rPr>
        <w:t>{</w:t>
      </w:r>
      <w:r>
        <w:rPr>
          <w:rFonts w:hint="eastAsia" w:ascii="方正仿宋_GBK" w:hAnsi="方正仿宋_GBK" w:eastAsia="方正仿宋_GBK" w:cs="方正仿宋_GBK"/>
          <w:b/>
          <w:i w:val="0"/>
          <w:color w:val="232627"/>
          <w:kern w:val="0"/>
          <w:sz w:val="20"/>
          <w:szCs w:val="20"/>
          <w:highlight w:val="none"/>
          <w:lang w:val="en-US" w:eastAsia="zh-CN"/>
        </w:rPr>
        <w:t>用况结束</w:t>
      </w:r>
      <w:r>
        <w:rPr>
          <w:rFonts w:hint="default" w:ascii="FreeSerif" w:hAnsi="FreeSerif" w:eastAsia="FreeSerif" w:cs="FreeSerif"/>
          <w:b/>
          <w:i w:val="0"/>
          <w:color w:val="232627"/>
          <w:kern w:val="0"/>
          <w:sz w:val="20"/>
          <w:szCs w:val="20"/>
          <w:highlight w:val="none"/>
          <w:lang w:val="en-US" w:eastAsia="zh-CN"/>
        </w:rPr>
        <w:t>}</w:t>
      </w: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子流</w:t>
      </w:r>
    </w:p>
    <w:p>
      <w:pPr>
        <w:numPr>
          <w:ilvl w:val="1"/>
          <w:numId w:val="11"/>
        </w:numPr>
        <w:spacing w:line="240" w:lineRule="auto"/>
        <w:ind w:left="850" w:leftChars="0" w:hanging="453" w:firstLineChars="0"/>
        <w:jc w:val="left"/>
        <w:rPr>
          <w:b/>
          <w:bCs/>
          <w:sz w:val="24"/>
          <w:szCs w:val="24"/>
        </w:rPr>
      </w:pP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选择歌单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</w:pPr>
      <w:r>
        <w:rPr>
          <w:rFonts w:ascii="FreeSerif" w:hAnsi="FreeSerif" w:eastAsia="FreeSerif" w:cs="FreeSerif"/>
          <w:b w:val="0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需要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选择一个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spacing w:before="62" w:beforeAutospacing="0" w:after="62" w:afterAutospacing="0" w:line="240" w:lineRule="auto"/>
        <w:ind w:left="0" w:leftChars="0" w:right="0" w:rightChars="0" w:firstLine="8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color w:val="auto"/>
          <w:kern w:val="0"/>
          <w:sz w:val="20"/>
          <w:szCs w:val="20"/>
          <w:shd w:val="clear" w:color="auto" w:fill="auto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color w:val="auto"/>
          <w:kern w:val="0"/>
          <w:sz w:val="20"/>
          <w:szCs w:val="20"/>
          <w:shd w:val="clear" w:color="auto" w:fill="auto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color w:val="auto"/>
          <w:kern w:val="0"/>
          <w:sz w:val="20"/>
          <w:szCs w:val="20"/>
          <w:shd w:val="clear" w:color="auto" w:fill="auto"/>
          <w:lang w:eastAsia="zh-CN"/>
        </w:rPr>
        <w:t>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color w:val="auto"/>
          <w:kern w:val="0"/>
          <w:sz w:val="20"/>
          <w:szCs w:val="20"/>
          <w:shd w:val="clear" w:color="auto" w:fill="auto"/>
          <w:lang w:eastAsia="zh-CN"/>
        </w:rPr>
        <w:t>未创建</w:t>
      </w:r>
      <w:r>
        <w:rPr>
          <w:rFonts w:hint="eastAsia" w:ascii="方正仿宋_GBK" w:hAnsi="方正仿宋_GBK" w:eastAsia="方正仿宋_GBK" w:cs="方正仿宋_GBK"/>
          <w:b w:val="0"/>
          <w:bCs/>
          <w:i w:val="0"/>
          <w:color w:val="auto"/>
          <w:kern w:val="0"/>
          <w:sz w:val="20"/>
          <w:szCs w:val="20"/>
          <w:shd w:val="clear" w:color="auto" w:fill="auto"/>
          <w:lang w:val="en-US" w:eastAsia="zh-CN"/>
        </w:rPr>
        <w:t>，</w:t>
      </w:r>
      <w:r>
        <w:rPr>
          <w:rFonts w:hint="eastAsia" w:ascii="方正仿宋_GBK" w:hAnsi="方正仿宋_GBK" w:eastAsia="方正仿宋_GBK" w:cs="方正仿宋_GBK"/>
          <w:b w:val="0"/>
          <w:i w:val="0"/>
          <w:color w:val="auto"/>
          <w:kern w:val="0"/>
          <w:sz w:val="20"/>
          <w:szCs w:val="20"/>
          <w:shd w:val="clear" w:color="auto" w:fill="auto"/>
          <w:lang w:val="en-US" w:eastAsia="zh-CN"/>
        </w:rPr>
        <w:t>则：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spacing w:before="62" w:beforeAutospacing="0" w:after="62" w:afterAutospacing="0" w:line="240" w:lineRule="auto"/>
        <w:ind w:left="1685" w:leftChars="0" w:right="0" w:rightChars="0" w:hanging="425" w:firstLineChars="0"/>
        <w:jc w:val="left"/>
        <w:rPr>
          <w:i w:val="0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系统提示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歌单未创建，并询问是否需要创建新歌单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17"/>
        </w:numPr>
        <w:suppressLineNumbers w:val="0"/>
        <w:spacing w:before="62" w:beforeAutospacing="0" w:after="62" w:afterAutospacing="0" w:line="240" w:lineRule="auto"/>
        <w:ind w:left="1680" w:leftChars="0" w:right="0" w:rightChars="0" w:firstLine="400" w:firstLineChars="200"/>
        <w:jc w:val="left"/>
        <w:rPr>
          <w:i w:val="0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选择创建新歌单，则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10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输入新歌单名称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10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创建成功，系统给出提示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100" w:firstLineChars="0"/>
        <w:jc w:val="left"/>
        <w:rPr>
          <w:i w:val="0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系统将该歌单标记为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17"/>
        </w:numPr>
        <w:suppressLineNumbers w:val="0"/>
        <w:spacing w:before="62" w:beforeAutospacing="0" w:after="62" w:afterAutospacing="0" w:line="240" w:lineRule="auto"/>
        <w:ind w:left="168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选择不创建歌单，用况恢复到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{用况结束}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spacing w:before="62" w:beforeAutospacing="0" w:after="62" w:afterAutospacing="0" w:line="240" w:lineRule="auto"/>
        <w:ind w:left="0" w:leftChars="0" w:right="0" w:rightChars="0" w:firstLine="8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存在，则：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spacing w:before="62" w:beforeAutospacing="0" w:after="62" w:afterAutospacing="0" w:line="240" w:lineRule="auto"/>
        <w:ind w:left="840" w:leftChars="0" w:right="0" w:firstLine="400" w:firstLineChars="200"/>
        <w:jc w:val="left"/>
        <w:rPr>
          <w:i w:val="0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系统将该歌单标记为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（被选中的歌单）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spacing w:before="62" w:beforeAutospacing="0" w:after="62" w:afterAutospacing="0" w:line="240" w:lineRule="auto"/>
        <w:ind w:left="840" w:leftChars="0" w:right="0" w:firstLine="400" w:firstLineChars="200"/>
        <w:jc w:val="left"/>
        <w:rPr>
          <w:i w:val="0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系统读取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（被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选中的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歌单</w:t>
      </w:r>
      <w:r>
        <w:rPr>
          <w:rFonts w:hint="eastAsia" w:ascii="方正仿宋_GBK" w:hAnsi="方正仿宋_GBK" w:eastAsia="方正仿宋_GBK" w:cs="方正仿宋_GBK"/>
          <w:b w:val="0"/>
          <w:i w:val="0"/>
          <w:kern w:val="0"/>
          <w:sz w:val="20"/>
          <w:szCs w:val="20"/>
          <w:lang w:val="en-US" w:eastAsia="zh-CN"/>
        </w:rPr>
        <w:t>）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的歌曲列表及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歌曲信息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（歌名、歌手、歌曲所属专辑、歌曲时长、歌曲是否下载、歌曲是非被标记为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我喜欢的音乐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spacing w:before="62" w:beforeAutospacing="0" w:after="62" w:afterAutospacing="0" w:line="240" w:lineRule="auto"/>
        <w:ind w:left="840" w:leftChars="0" w:right="0" w:firstLine="400" w:firstLineChars="200"/>
        <w:jc w:val="left"/>
        <w:rPr>
          <w:b/>
          <w:bCs/>
          <w:sz w:val="24"/>
          <w:szCs w:val="24"/>
        </w:rPr>
      </w:pPr>
      <w:r>
        <w:rPr>
          <w:rFonts w:hint="default" w:ascii="FreeSerif" w:hAnsi="FreeSerif" w:eastAsia="FreeSerif" w:cs="FreeSerif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系统显示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目标歌单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及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歌曲信息</w:t>
      </w:r>
    </w:p>
    <w:p>
      <w:pPr>
        <w:numPr>
          <w:ilvl w:val="1"/>
          <w:numId w:val="11"/>
        </w:numPr>
        <w:spacing w:line="240" w:lineRule="auto"/>
        <w:ind w:left="850" w:leftChars="0" w:hanging="453" w:firstLineChars="0"/>
        <w:jc w:val="left"/>
        <w:rPr>
          <w:b/>
          <w:bCs/>
          <w:sz w:val="24"/>
          <w:szCs w:val="24"/>
        </w:rPr>
      </w:pP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操作歌单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spacing w:before="62" w:beforeAutospacing="0" w:after="62" w:afterAutospacing="0" w:line="240" w:lineRule="auto"/>
        <w:ind w:right="0" w:firstLine="42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ascii="FreeSerif" w:hAnsi="FreeSerif" w:eastAsia="FreeSerif" w:cs="FreeSerif"/>
          <w:b w:val="0"/>
          <w:i w:val="0"/>
          <w:kern w:val="0"/>
          <w:sz w:val="20"/>
          <w:szCs w:val="20"/>
          <w:lang w:val="en-US" w:eastAsia="zh-CN"/>
        </w:rPr>
        <w:t> 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管理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spacing w:before="62" w:beforeAutospacing="0" w:after="62" w:afterAutospacing="0" w:line="240" w:lineRule="auto"/>
        <w:ind w:left="1685" w:leftChars="0" w:right="0" w:hanging="4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选择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删除歌单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spacing w:before="62" w:beforeAutospacing="0" w:after="62" w:afterAutospacing="0" w:line="240" w:lineRule="auto"/>
        <w:ind w:left="126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系统询问歌友是否确定删除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spacing w:before="62" w:beforeAutospacing="0" w:after="62" w:afterAutospacing="0" w:line="240" w:lineRule="auto"/>
        <w:ind w:left="126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歌友确认删除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spacing w:before="62" w:beforeAutospacing="0" w:after="62" w:afterAutospacing="0" w:line="240" w:lineRule="auto"/>
        <w:ind w:left="126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系统清除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和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目标歌单中的歌曲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spacing w:before="62" w:beforeAutospacing="0" w:after="62" w:afterAutospacing="0" w:line="240" w:lineRule="auto"/>
        <w:ind w:left="126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系统给出删除成功提示信息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spacing w:before="62" w:beforeAutospacing="0" w:after="62" w:afterAutospacing="0" w:line="240" w:lineRule="auto"/>
        <w:ind w:left="1685" w:leftChars="0" w:right="0" w:hanging="4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选择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修改歌单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，则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1"/>
        </w:numPr>
        <w:suppressLineNumbers w:val="0"/>
        <w:spacing w:before="62" w:beforeAutospacing="0" w:after="62" w:afterAutospacing="0" w:line="240" w:lineRule="auto"/>
        <w:ind w:left="2105" w:leftChars="0" w:right="0" w:hanging="4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选择修改歌单内容，则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spacing w:before="62" w:beforeAutospacing="0" w:after="62" w:afterAutospacing="0" w:line="240" w:lineRule="auto"/>
        <w:ind w:left="0" w:leftChars="0" w:right="0" w:rightChars="0" w:firstLine="25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歌友选择需要改变的歌曲，系统将该歌曲设置为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目标歌曲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（被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选中的歌曲）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spacing w:before="62" w:beforeAutospacing="0" w:after="62" w:afterAutospacing="0" w:line="240" w:lineRule="auto"/>
        <w:ind w:left="3365" w:leftChars="0" w:right="0" w:righ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若歌友选择删除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目标歌曲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tabs>
          <w:tab w:val="left" w:pos="840"/>
        </w:tabs>
        <w:spacing w:before="62" w:beforeAutospacing="0" w:after="62" w:afterAutospacing="0" w:line="240" w:lineRule="auto"/>
        <w:ind w:left="294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系统给出提示确认歌友删除歌曲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tabs>
          <w:tab w:val="left" w:pos="840"/>
        </w:tabs>
        <w:spacing w:before="62" w:beforeAutospacing="0" w:after="62" w:afterAutospacing="0" w:line="240" w:lineRule="auto"/>
        <w:ind w:left="2940" w:leftChars="0" w:right="0" w:rightChars="0" w:firstLine="400" w:firstLineChars="20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系统删除歌曲，并给出删除成功提示信息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spacing w:before="62" w:beforeAutospacing="0" w:after="62" w:afterAutospacing="0" w:line="240" w:lineRule="auto"/>
        <w:ind w:left="3365" w:leftChars="0" w:right="0" w:righ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若歌友需要添加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目标歌曲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9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歌友选择需要添加歌曲的歌单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9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系统给出提示询问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确认添加信息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9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系统将其设置为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9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系统将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目标歌曲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添加到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目标歌单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9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kern w:val="0"/>
          <w:sz w:val="20"/>
          <w:szCs w:val="20"/>
          <w:lang w:eastAsia="zh-CN"/>
        </w:rPr>
        <w:t>系统更新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>歌单列表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spacing w:before="62" w:beforeAutospacing="0" w:after="62" w:afterAutospacing="0" w:line="240" w:lineRule="auto"/>
        <w:ind w:left="420" w:leftChars="200" w:right="0" w:rightChars="0" w:firstLine="2940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系统给出添加成功提示信息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21"/>
        </w:numPr>
        <w:suppressLineNumbers w:val="0"/>
        <w:spacing w:before="62" w:beforeAutospacing="0" w:after="62" w:afterAutospacing="0" w:line="240" w:lineRule="auto"/>
        <w:ind w:left="2105" w:leftChars="0" w:right="0" w:hanging="4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选择修改歌单信息，则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spacing w:before="62" w:beforeAutospacing="0" w:after="62" w:afterAutospacing="0" w:line="240" w:lineRule="auto"/>
        <w:ind w:left="0" w:leftChars="0" w:right="0" w:rightChars="0" w:firstLine="25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系统获取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需要的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歌单信息</w:t>
      </w: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（歌单的名称）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spacing w:before="62" w:beforeAutospacing="0" w:after="62" w:afterAutospacing="0" w:line="240" w:lineRule="auto"/>
        <w:ind w:left="0" w:leftChars="0" w:right="0" w:rightChars="0" w:firstLine="25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系统修改</w:t>
      </w:r>
      <w:r>
        <w:rPr>
          <w:rFonts w:hint="default" w:ascii="方正仿宋_GBK" w:hAnsi="方正仿宋_GBK" w:eastAsia="方正仿宋_GBK" w:cs="方正仿宋_GBK"/>
          <w:b/>
          <w:bCs w:val="0"/>
          <w:i w:val="0"/>
          <w:kern w:val="0"/>
          <w:sz w:val="20"/>
          <w:szCs w:val="20"/>
          <w:lang w:eastAsia="zh-CN"/>
        </w:rPr>
        <w:t>歌单信息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spacing w:before="62" w:beforeAutospacing="0" w:after="62" w:afterAutospacing="0" w:line="240" w:lineRule="auto"/>
        <w:ind w:left="0" w:leftChars="0" w:right="0" w:rightChars="0" w:firstLine="2525" w:firstLineChars="0"/>
        <w:jc w:val="left"/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/>
          <w:i w:val="0"/>
          <w:kern w:val="0"/>
          <w:sz w:val="20"/>
          <w:szCs w:val="20"/>
          <w:lang w:eastAsia="zh-CN"/>
        </w:rPr>
        <w:t>系统给出修改成功提示信息</w:t>
      </w:r>
    </w:p>
    <w:p>
      <w:pPr>
        <w:numPr>
          <w:ilvl w:val="0"/>
          <w:numId w:val="11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后置条件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无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p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用况描述——登录帐号</w:t>
      </w: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简要描述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420" w:right="0" w:firstLine="0"/>
        <w:jc w:val="left"/>
        <w:rPr>
          <w:b/>
          <w:bCs/>
          <w:sz w:val="24"/>
          <w:szCs w:val="24"/>
        </w:rPr>
      </w:pP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其他用况包含了此用况，本用况用来验证</w:t>
      </w:r>
      <w:r>
        <w:rPr>
          <w:rFonts w:hint="eastAsia" w:ascii="方正仿宋_GBK" w:hAnsi="方正仿宋_GBK" w:eastAsia="方正仿宋_GBK" w:cs="方正仿宋_GBK"/>
          <w:kern w:val="0"/>
          <w:sz w:val="20"/>
          <w:szCs w:val="20"/>
          <w:lang w:val="en-US" w:eastAsia="zh-CN"/>
        </w:rPr>
        <w:t>歌友使用</w:t>
      </w:r>
      <w:r>
        <w:rPr>
          <w:rFonts w:hint="default" w:ascii="方正仿宋_GBK" w:hAnsi="方正仿宋_GBK" w:eastAsia="方正仿宋_GBK" w:cs="方正仿宋_GBK"/>
          <w:kern w:val="0"/>
          <w:sz w:val="20"/>
          <w:szCs w:val="20"/>
          <w:lang w:eastAsia="zh-CN"/>
        </w:rPr>
        <w:t>帐号、密码登录系统</w:t>
      </w: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用况图</w:t>
      </w:r>
    </w:p>
    <w:p>
      <w:pPr>
        <w:numPr>
          <w:ilvl w:val="0"/>
          <w:numId w:val="0"/>
        </w:numPr>
        <w:spacing w:line="240" w:lineRule="auto"/>
        <w:ind w:left="397" w:leftChars="0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前置条件</w:t>
      </w:r>
    </w:p>
    <w:p>
      <w:pPr>
        <w:numPr>
          <w:ilvl w:val="0"/>
          <w:numId w:val="0"/>
        </w:numPr>
        <w:spacing w:line="240" w:lineRule="auto"/>
        <w:ind w:left="397" w:leftChars="0"/>
        <w:jc w:val="left"/>
        <w:rPr>
          <w:rFonts w:hint="eastAsia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eastAsia" w:ascii="方正仿宋_GBK" w:hAnsi="方正仿宋_GBK" w:eastAsia="方正仿宋_GBK" w:cs="方正仿宋_GBK"/>
          <w:kern w:val="0"/>
          <w:sz w:val="21"/>
          <w:szCs w:val="21"/>
          <w:lang w:eastAsia="zh-CN"/>
        </w:rPr>
        <w:t>网络连接成功</w:t>
      </w: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基本流</w:t>
      </w:r>
    </w:p>
    <w:p>
      <w:pPr>
        <w:numPr>
          <w:ilvl w:val="0"/>
          <w:numId w:val="29"/>
        </w:numPr>
        <w:spacing w:line="240" w:lineRule="auto"/>
        <w:ind w:left="0" w:leftChars="0" w:firstLine="420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参与者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进入登录入口，开始执行用况</w:t>
      </w:r>
    </w:p>
    <w:p>
      <w:pPr>
        <w:numPr>
          <w:ilvl w:val="0"/>
          <w:numId w:val="0"/>
        </w:numPr>
        <w:spacing w:line="240" w:lineRule="auto"/>
        <w:ind w:leftChars="200"/>
        <w:jc w:val="left"/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{登录帐号}</w:t>
      </w:r>
    </w:p>
    <w:p>
      <w:pPr>
        <w:numPr>
          <w:ilvl w:val="0"/>
          <w:numId w:val="29"/>
        </w:numPr>
        <w:spacing w:line="240" w:lineRule="auto"/>
        <w:ind w:left="0" w:leftChars="0" w:firstLine="420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执行子流</w:t>
      </w: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登录帐号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{用况结束}</w:t>
      </w:r>
    </w:p>
    <w:p>
      <w:pPr>
        <w:numPr>
          <w:ilvl w:val="0"/>
          <w:numId w:val="29"/>
        </w:numPr>
        <w:spacing w:line="240" w:lineRule="auto"/>
        <w:ind w:left="0" w:leftChars="0" w:firstLine="420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用况终止</w:t>
      </w:r>
    </w:p>
    <w:p>
      <w:pPr>
        <w:numPr>
          <w:ilvl w:val="0"/>
          <w:numId w:val="0"/>
        </w:numPr>
        <w:spacing w:line="240" w:lineRule="auto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备选流</w:t>
      </w:r>
    </w:p>
    <w:p>
      <w:pPr>
        <w:numPr>
          <w:ilvl w:val="1"/>
          <w:numId w:val="28"/>
        </w:numPr>
        <w:spacing w:line="240" w:lineRule="auto"/>
        <w:ind w:left="850" w:leftChars="0" w:hanging="453" w:firstLineChars="0"/>
        <w:jc w:val="left"/>
      </w:pPr>
      <w:r>
        <w:rPr>
          <w:b/>
          <w:bCs/>
          <w:sz w:val="24"/>
          <w:szCs w:val="24"/>
        </w:rPr>
        <w:t>错误流</w:t>
      </w:r>
    </w:p>
    <w:p>
      <w:pPr>
        <w:numPr>
          <w:ilvl w:val="2"/>
          <w:numId w:val="28"/>
        </w:numPr>
        <w:spacing w:line="240" w:lineRule="auto"/>
        <w:ind w:left="1508" w:leftChars="0" w:hanging="708" w:firstLineChars="0"/>
        <w:jc w:val="left"/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网络未连接</w:t>
      </w:r>
    </w:p>
    <w:p>
      <w:pPr>
        <w:numPr>
          <w:ilvl w:val="0"/>
          <w:numId w:val="0"/>
        </w:numPr>
        <w:spacing w:line="240" w:lineRule="auto"/>
        <w:ind w:left="420" w:leftChars="200" w:firstLine="420" w:firstLineChars="0"/>
        <w:jc w:val="left"/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在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{信息验证}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处，若网络未连接，则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leftChars="0" w:right="0" w:firstLine="420" w:firstLineChars="0"/>
        <w:jc w:val="left"/>
        <w:rPr>
          <w:i w:val="0"/>
        </w:rPr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系统提醒歌友网络连接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失败</w:t>
      </w:r>
    </w:p>
    <w:p>
      <w:pPr>
        <w:pStyle w:val="2"/>
        <w:keepNext w:val="0"/>
        <w:keepLines w:val="0"/>
        <w:pageBreakBefore w:val="0"/>
        <w:widowControl/>
        <w:suppressLineNumbers w:val="0"/>
        <w:spacing w:before="62" w:beforeAutospacing="0" w:after="62" w:afterAutospacing="0" w:line="240" w:lineRule="auto"/>
        <w:ind w:left="840" w:leftChars="0" w:right="0" w:firstLine="420" w:firstLineChars="0"/>
        <w:jc w:val="left"/>
      </w:pP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用况恢复到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{</w:t>
      </w:r>
      <w:r>
        <w:rPr>
          <w:rFonts w:hint="eastAsia" w:ascii="方正仿宋_GBK" w:hAnsi="方正仿宋_GBK" w:eastAsia="方正仿宋_GBK" w:cs="方正仿宋_GBK"/>
          <w:b/>
          <w:i w:val="0"/>
          <w:kern w:val="0"/>
          <w:sz w:val="20"/>
          <w:szCs w:val="20"/>
          <w:lang w:val="en-US" w:eastAsia="zh-CN"/>
        </w:rPr>
        <w:t>用况结束</w:t>
      </w:r>
      <w:r>
        <w:rPr>
          <w:rFonts w:hint="default" w:ascii="FreeSerif" w:hAnsi="FreeSerif" w:eastAsia="FreeSerif" w:cs="FreeSerif"/>
          <w:b/>
          <w:i w:val="0"/>
          <w:kern w:val="0"/>
          <w:sz w:val="20"/>
          <w:szCs w:val="20"/>
          <w:lang w:val="en-US" w:eastAsia="zh-CN"/>
        </w:rPr>
        <w:t>}</w:t>
      </w:r>
    </w:p>
    <w:p>
      <w:pPr>
        <w:numPr>
          <w:ilvl w:val="2"/>
          <w:numId w:val="28"/>
        </w:numPr>
        <w:spacing w:line="240" w:lineRule="auto"/>
        <w:ind w:left="1508" w:leftChars="0" w:hanging="708" w:firstLineChars="0"/>
        <w:jc w:val="left"/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在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{登录帐号}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val="en-US" w:eastAsia="zh-CN"/>
        </w:rPr>
        <w:t>处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未输入正确的帐号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和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密码</w:t>
      </w:r>
    </w:p>
    <w:p>
      <w:pPr>
        <w:numPr>
          <w:ilvl w:val="0"/>
          <w:numId w:val="30"/>
        </w:numPr>
        <w:spacing w:line="240" w:lineRule="auto"/>
        <w:ind w:left="1265" w:leftChars="0" w:hanging="425" w:firstLineChars="0"/>
        <w:jc w:val="left"/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若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帐号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和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密码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有误，则</w:t>
      </w:r>
    </w:p>
    <w:p>
      <w:pPr>
        <w:numPr>
          <w:ilvl w:val="0"/>
          <w:numId w:val="31"/>
        </w:numPr>
        <w:spacing w:line="240" w:lineRule="auto"/>
        <w:ind w:left="1685" w:leftChars="0" w:hanging="425" w:firstLineChars="0"/>
        <w:jc w:val="left"/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系统通知该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所输入的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帐号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和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密码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有误</w:t>
      </w:r>
    </w:p>
    <w:p>
      <w:pPr>
        <w:numPr>
          <w:ilvl w:val="0"/>
          <w:numId w:val="31"/>
        </w:numPr>
        <w:spacing w:line="240" w:lineRule="auto"/>
        <w:ind w:left="1685" w:leftChars="0" w:hanging="425" w:firstLine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系统通知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重新输入</w:t>
      </w:r>
    </w:p>
    <w:p>
      <w:pPr>
        <w:numPr>
          <w:ilvl w:val="0"/>
          <w:numId w:val="31"/>
        </w:numPr>
        <w:spacing w:line="240" w:lineRule="auto"/>
        <w:ind w:left="1685" w:leftChars="0" w:hanging="425" w:firstLineChars="0"/>
        <w:jc w:val="left"/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恢复到基本流的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{用况结束}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处</w:t>
      </w:r>
    </w:p>
    <w:p>
      <w:pPr>
        <w:numPr>
          <w:ilvl w:val="0"/>
          <w:numId w:val="30"/>
        </w:numPr>
        <w:spacing w:line="240" w:lineRule="auto"/>
        <w:ind w:left="1265" w:leftChars="0" w:hanging="425" w:firstLineChars="0"/>
        <w:jc w:val="left"/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若没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帐号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未注册，则</w:t>
      </w:r>
    </w:p>
    <w:p>
      <w:pPr>
        <w:numPr>
          <w:ilvl w:val="0"/>
          <w:numId w:val="32"/>
        </w:numPr>
        <w:spacing w:line="240" w:lineRule="auto"/>
        <w:ind w:left="1685" w:leftChars="0" w:hanging="425" w:firstLine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系统通知该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所输入的</w:t>
      </w:r>
      <w:r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帐号</w:t>
      </w: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未注册</w:t>
      </w:r>
    </w:p>
    <w:p>
      <w:pPr>
        <w:numPr>
          <w:ilvl w:val="0"/>
          <w:numId w:val="32"/>
        </w:numPr>
        <w:spacing w:line="240" w:lineRule="auto"/>
        <w:ind w:left="1685" w:leftChars="0" w:hanging="425" w:firstLineChars="0"/>
        <w:jc w:val="left"/>
        <w:rPr>
          <w:rFonts w:hint="eastAsia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系统提醒</w:t>
      </w:r>
      <w:r>
        <w:rPr>
          <w:rFonts w:hint="default" w:ascii="方正仿宋_GBK" w:hAnsi="方正仿宋_GBK" w:eastAsia="方正仿宋_GBK" w:cs="方正仿宋_GBK"/>
          <w:b/>
          <w:bCs/>
          <w:i w:val="0"/>
          <w:kern w:val="0"/>
          <w:sz w:val="20"/>
          <w:szCs w:val="20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kern w:val="0"/>
          <w:sz w:val="20"/>
          <w:szCs w:val="20"/>
          <w:lang w:eastAsia="zh-CN"/>
        </w:rPr>
        <w:t>需要注册帐号</w:t>
      </w:r>
    </w:p>
    <w:p>
      <w:pPr>
        <w:numPr>
          <w:ilvl w:val="0"/>
          <w:numId w:val="32"/>
        </w:numPr>
        <w:spacing w:line="240" w:lineRule="auto"/>
        <w:ind w:left="1685" w:leftChars="0" w:hanging="425" w:firstLineChars="0"/>
        <w:jc w:val="left"/>
      </w:pPr>
      <w:r>
        <w:rPr>
          <w:rFonts w:hint="default" w:ascii="方正仿宋_GBK" w:hAnsi="方正仿宋_GBK" w:eastAsia="方正仿宋_GBK" w:cs="方正仿宋_GBK"/>
          <w:i w:val="0"/>
          <w:kern w:val="0"/>
          <w:sz w:val="20"/>
          <w:szCs w:val="20"/>
          <w:lang w:eastAsia="zh-CN"/>
        </w:rPr>
        <w:t>恢复到基本流的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{用况结束}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处</w:t>
      </w:r>
    </w:p>
    <w:p>
      <w:pPr>
        <w:numPr>
          <w:ilvl w:val="0"/>
          <w:numId w:val="0"/>
        </w:numPr>
        <w:spacing w:line="240" w:lineRule="auto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</w:pPr>
      <w:r>
        <w:rPr>
          <w:b/>
          <w:bCs/>
          <w:sz w:val="24"/>
          <w:szCs w:val="24"/>
        </w:rPr>
        <w:t>子流</w:t>
      </w:r>
    </w:p>
    <w:p>
      <w:pPr>
        <w:numPr>
          <w:ilvl w:val="1"/>
          <w:numId w:val="28"/>
        </w:numPr>
        <w:spacing w:line="240" w:lineRule="auto"/>
        <w:ind w:left="850" w:leftChars="0" w:hanging="453" w:firstLineChars="0"/>
        <w:jc w:val="left"/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/>
          <w:iCs/>
          <w:kern w:val="0"/>
          <w:sz w:val="21"/>
          <w:szCs w:val="21"/>
          <w:lang w:eastAsia="zh-CN"/>
        </w:rPr>
        <w:t>登录帐号</w:t>
      </w:r>
    </w:p>
    <w:p>
      <w:pPr>
        <w:numPr>
          <w:ilvl w:val="0"/>
          <w:numId w:val="33"/>
        </w:numPr>
        <w:spacing w:line="240" w:lineRule="auto"/>
        <w:ind w:left="0" w:leftChars="0" w:firstLine="420" w:firstLineChars="20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已注册帐号，则</w:t>
      </w:r>
    </w:p>
    <w:p>
      <w:pPr>
        <w:numPr>
          <w:ilvl w:val="0"/>
          <w:numId w:val="34"/>
        </w:numPr>
        <w:spacing w:line="240" w:lineRule="auto"/>
        <w:ind w:left="420" w:leftChars="0" w:firstLine="420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系统提示</w:t>
      </w: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输入账号和密码</w:t>
      </w:r>
    </w:p>
    <w:p>
      <w:pPr>
        <w:numPr>
          <w:ilvl w:val="0"/>
          <w:numId w:val="34"/>
        </w:numPr>
        <w:spacing w:line="240" w:lineRule="auto"/>
        <w:ind w:left="420" w:leftChars="0" w:firstLine="422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输入账号和密码</w:t>
      </w:r>
    </w:p>
    <w:p>
      <w:pPr>
        <w:numPr>
          <w:ilvl w:val="0"/>
          <w:numId w:val="34"/>
        </w:numPr>
        <w:spacing w:line="240" w:lineRule="auto"/>
        <w:ind w:left="420" w:leftChars="0" w:firstLine="420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系统检查输入的账号和密码与系统中存储的信息一致</w:t>
      </w:r>
    </w:p>
    <w:p>
      <w:pPr>
        <w:numPr>
          <w:ilvl w:val="0"/>
          <w:numId w:val="34"/>
        </w:numPr>
        <w:spacing w:line="240" w:lineRule="auto"/>
        <w:ind w:left="420" w:leftChars="0" w:firstLine="420" w:firstLineChars="200"/>
        <w:jc w:val="left"/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kern w:val="0"/>
          <w:sz w:val="21"/>
          <w:szCs w:val="21"/>
          <w:lang w:eastAsia="zh-CN"/>
        </w:rPr>
        <w:t>用况恢复到{用况结束}</w:t>
      </w:r>
    </w:p>
    <w:p>
      <w:pPr>
        <w:numPr>
          <w:ilvl w:val="0"/>
          <w:numId w:val="33"/>
        </w:numPr>
        <w:spacing w:line="240" w:lineRule="auto"/>
        <w:ind w:left="0" w:leftChars="0" w:firstLine="420" w:firstLineChars="20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若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未注册帐号，则</w:t>
      </w:r>
    </w:p>
    <w:p>
      <w:pPr>
        <w:numPr>
          <w:ilvl w:val="0"/>
          <w:numId w:val="35"/>
        </w:numPr>
        <w:spacing w:line="240" w:lineRule="auto"/>
        <w:ind w:left="126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系统提示歌友未注册帐号，询问是否需要注册新帐号</w:t>
      </w:r>
    </w:p>
    <w:p>
      <w:pPr>
        <w:numPr>
          <w:ilvl w:val="0"/>
          <w:numId w:val="36"/>
        </w:numPr>
        <w:spacing w:line="240" w:lineRule="auto"/>
        <w:ind w:left="168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若歌友注册新帐号，则</w:t>
      </w:r>
    </w:p>
    <w:p>
      <w:pPr>
        <w:numPr>
          <w:ilvl w:val="1"/>
          <w:numId w:val="36"/>
        </w:numPr>
        <w:spacing w:line="240" w:lineRule="auto"/>
        <w:ind w:left="210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系统提醒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输入个人信息（昵称、性别、邮箱和手机号（获取验证码）等）和密码</w:t>
      </w:r>
    </w:p>
    <w:p>
      <w:pPr>
        <w:numPr>
          <w:ilvl w:val="1"/>
          <w:numId w:val="36"/>
        </w:numPr>
        <w:spacing w:line="240" w:lineRule="auto"/>
        <w:ind w:left="210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按要求填写个人信息和密码</w:t>
      </w:r>
    </w:p>
    <w:p>
      <w:pPr>
        <w:numPr>
          <w:ilvl w:val="1"/>
          <w:numId w:val="36"/>
        </w:numPr>
        <w:spacing w:line="240" w:lineRule="auto"/>
        <w:ind w:left="210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完成注册</w:t>
      </w:r>
    </w:p>
    <w:p>
      <w:pPr>
        <w:numPr>
          <w:ilvl w:val="1"/>
          <w:numId w:val="36"/>
        </w:numPr>
        <w:spacing w:line="240" w:lineRule="auto"/>
        <w:ind w:left="2105" w:leftChars="0" w:hanging="425" w:firstLineChars="0"/>
        <w:jc w:val="left"/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系统给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歌友</w:t>
      </w: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提供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帐号</w:t>
      </w:r>
    </w:p>
    <w:p>
      <w:pPr>
        <w:numPr>
          <w:ilvl w:val="1"/>
          <w:numId w:val="36"/>
        </w:numPr>
        <w:spacing w:line="240" w:lineRule="auto"/>
        <w:ind w:left="210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用况跳转到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{登录帐号}</w:t>
      </w:r>
    </w:p>
    <w:p>
      <w:pPr>
        <w:numPr>
          <w:ilvl w:val="0"/>
          <w:numId w:val="36"/>
        </w:numPr>
        <w:spacing w:line="240" w:lineRule="auto"/>
        <w:ind w:left="1685" w:leftChars="0" w:hanging="425" w:firstLineChars="0"/>
        <w:jc w:val="left"/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</w:pPr>
      <w:r>
        <w:rPr>
          <w:rFonts w:hint="default" w:ascii="方正仿宋_GBK" w:hAnsi="方正仿宋_GBK" w:eastAsia="方正仿宋_GBK" w:cs="方正仿宋_GBK"/>
          <w:b w:val="0"/>
          <w:bCs w:val="0"/>
          <w:i w:val="0"/>
          <w:iCs w:val="0"/>
          <w:kern w:val="0"/>
          <w:sz w:val="21"/>
          <w:szCs w:val="21"/>
          <w:lang w:eastAsia="zh-CN"/>
        </w:rPr>
        <w:t>若歌友不注册新帐号，则用况跳转到</w:t>
      </w:r>
      <w:r>
        <w:rPr>
          <w:rFonts w:hint="default" w:ascii="方正仿宋_GBK" w:hAnsi="方正仿宋_GBK" w:eastAsia="方正仿宋_GBK" w:cs="方正仿宋_GBK"/>
          <w:b/>
          <w:bCs/>
          <w:i w:val="0"/>
          <w:iCs w:val="0"/>
          <w:kern w:val="0"/>
          <w:sz w:val="21"/>
          <w:szCs w:val="21"/>
          <w:lang w:eastAsia="zh-CN"/>
        </w:rPr>
        <w:t>{用况结束}</w:t>
      </w:r>
    </w:p>
    <w:p>
      <w:pPr>
        <w:numPr>
          <w:ilvl w:val="0"/>
          <w:numId w:val="28"/>
        </w:numPr>
        <w:spacing w:line="240" w:lineRule="auto"/>
        <w:ind w:left="425" w:leftChars="0" w:hanging="425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后置条件</w:t>
      </w:r>
    </w:p>
    <w:p>
      <w:pPr>
        <w:spacing w:line="240" w:lineRule="auto"/>
        <w:jc w:val="left"/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0000003"/>
    <w:multiLevelType w:val="singleLevel"/>
    <w:tmpl w:val="0000000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0">
    <w:nsid w:val="0000000A"/>
    <w:multiLevelType w:val="singleLevel"/>
    <w:tmpl w:val="00000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0000000B"/>
    <w:multiLevelType w:val="multilevel"/>
    <w:tmpl w:val="0000000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0000000C"/>
    <w:multiLevelType w:val="multilevel"/>
    <w:tmpl w:val="0000000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3">
    <w:nsid w:val="0000000D"/>
    <w:multiLevelType w:val="multilevel"/>
    <w:tmpl w:val="0000000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0000000E"/>
    <w:multiLevelType w:val="singleLevel"/>
    <w:tmpl w:val="0000000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>
    <w:nsid w:val="0000000F"/>
    <w:multiLevelType w:val="multilevel"/>
    <w:tmpl w:val="0000000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6">
    <w:nsid w:val="00000010"/>
    <w:multiLevelType w:val="singleLevel"/>
    <w:tmpl w:val="000000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8">
    <w:nsid w:val="00000012"/>
    <w:multiLevelType w:val="multilevel"/>
    <w:tmpl w:val="0000001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0000014"/>
    <w:multiLevelType w:val="singleLevel"/>
    <w:tmpl w:val="0000001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1">
    <w:nsid w:val="00000015"/>
    <w:multiLevelType w:val="multilevel"/>
    <w:tmpl w:val="0000001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00000016"/>
    <w:multiLevelType w:val="singleLevel"/>
    <w:tmpl w:val="0000001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00000017"/>
    <w:multiLevelType w:val="multilevel"/>
    <w:tmpl w:val="0000001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00000018"/>
    <w:multiLevelType w:val="singleLevel"/>
    <w:tmpl w:val="0000001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00000019"/>
    <w:multiLevelType w:val="singleLevel"/>
    <w:tmpl w:val="000000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>
    <w:nsid w:val="0000001A"/>
    <w:multiLevelType w:val="singleLevel"/>
    <w:tmpl w:val="0000001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0000001B"/>
    <w:multiLevelType w:val="singleLevel"/>
    <w:tmpl w:val="0000001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0000001D"/>
    <w:multiLevelType w:val="singleLevel"/>
    <w:tmpl w:val="000000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0000001E"/>
    <w:multiLevelType w:val="singleLevel"/>
    <w:tmpl w:val="000000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00000020"/>
    <w:multiLevelType w:val="multilevel"/>
    <w:tmpl w:val="00000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00000022"/>
    <w:multiLevelType w:val="singleLevel"/>
    <w:tmpl w:val="0000002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0000023"/>
    <w:multiLevelType w:val="singleLevel"/>
    <w:tmpl w:val="0000002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00000024"/>
    <w:multiLevelType w:val="singleLevel"/>
    <w:tmpl w:val="0000002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5">
    <w:nsid w:val="00000025"/>
    <w:multiLevelType w:val="singleLevel"/>
    <w:tmpl w:val="0000002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8"/>
  </w:num>
  <w:num w:numId="2">
    <w:abstractNumId w:val="29"/>
  </w:num>
  <w:num w:numId="3">
    <w:abstractNumId w:val="18"/>
  </w:num>
  <w:num w:numId="4">
    <w:abstractNumId w:val="22"/>
  </w:num>
  <w:num w:numId="5">
    <w:abstractNumId w:val="32"/>
  </w:num>
  <w:num w:numId="6">
    <w:abstractNumId w:val="15"/>
  </w:num>
  <w:num w:numId="7">
    <w:abstractNumId w:val="24"/>
  </w:num>
  <w:num w:numId="8">
    <w:abstractNumId w:val="4"/>
  </w:num>
  <w:num w:numId="9">
    <w:abstractNumId w:val="26"/>
  </w:num>
  <w:num w:numId="10">
    <w:abstractNumId w:val="10"/>
  </w:num>
  <w:num w:numId="11">
    <w:abstractNumId w:val="17"/>
  </w:num>
  <w:num w:numId="12">
    <w:abstractNumId w:val="7"/>
  </w:num>
  <w:num w:numId="13">
    <w:abstractNumId w:val="23"/>
  </w:num>
  <w:num w:numId="14">
    <w:abstractNumId w:val="30"/>
  </w:num>
  <w:num w:numId="15">
    <w:abstractNumId w:val="11"/>
  </w:num>
  <w:num w:numId="16">
    <w:abstractNumId w:val="19"/>
  </w:num>
  <w:num w:numId="17">
    <w:abstractNumId w:val="9"/>
  </w:num>
  <w:num w:numId="18">
    <w:abstractNumId w:val="20"/>
  </w:num>
  <w:num w:numId="19">
    <w:abstractNumId w:val="28"/>
  </w:num>
  <w:num w:numId="20">
    <w:abstractNumId w:val="31"/>
  </w:num>
  <w:num w:numId="21">
    <w:abstractNumId w:val="13"/>
  </w:num>
  <w:num w:numId="22">
    <w:abstractNumId w:val="34"/>
  </w:num>
  <w:num w:numId="23">
    <w:abstractNumId w:val="5"/>
  </w:num>
  <w:num w:numId="24">
    <w:abstractNumId w:val="21"/>
  </w:num>
  <w:num w:numId="25">
    <w:abstractNumId w:val="3"/>
  </w:num>
  <w:num w:numId="26">
    <w:abstractNumId w:val="2"/>
  </w:num>
  <w:num w:numId="27">
    <w:abstractNumId w:val="25"/>
  </w:num>
  <w:num w:numId="28">
    <w:abstractNumId w:val="1"/>
  </w:num>
  <w:num w:numId="29">
    <w:abstractNumId w:val="14"/>
  </w:num>
  <w:num w:numId="30">
    <w:abstractNumId w:val="16"/>
  </w:num>
  <w:num w:numId="31">
    <w:abstractNumId w:val="33"/>
  </w:num>
  <w:num w:numId="32">
    <w:abstractNumId w:val="27"/>
  </w:num>
  <w:num w:numId="33">
    <w:abstractNumId w:val="12"/>
  </w:num>
  <w:num w:numId="34">
    <w:abstractNumId w:val="35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BFC4C"/>
    <w:rsid w:val="6DE69799"/>
    <w:rsid w:val="7664071E"/>
    <w:rsid w:val="77BAD781"/>
    <w:rsid w:val="7D65FC49"/>
    <w:rsid w:val="F9EDA87B"/>
    <w:rsid w:val="FA3F7AB5"/>
    <w:rsid w:val="FDFF7AE6"/>
    <w:rsid w:val="FF7BF23A"/>
    <w:rsid w:val="FFD7D2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80"/>
      <w:u w:val="single"/>
    </w:rPr>
  </w:style>
  <w:style w:type="paragraph" w:customStyle="1" w:styleId="6">
    <w:name w:val="cjk"/>
    <w:basedOn w:val="1"/>
    <w:uiPriority w:val="0"/>
    <w:pPr>
      <w:jc w:val="left"/>
    </w:pPr>
    <w:rPr>
      <w:rFonts w:ascii="方正仿宋_GBK" w:hAnsi="方正仿宋_GBK" w:eastAsia="方正仿宋_GBK" w:cs="方正仿宋_GBK"/>
      <w:kern w:val="0"/>
      <w:sz w:val="20"/>
      <w:szCs w:val="20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2208</Words>
  <Characters>2221</Characters>
  <Paragraphs>179</Paragraphs>
  <TotalTime>4</TotalTime>
  <ScaleCrop>false</ScaleCrop>
  <LinksUpToDate>false</LinksUpToDate>
  <CharactersWithSpaces>2247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2019-05-30T20:30:00Z</dcterms:created>
  <dc:creator>七七</dc:creator>
  <cp:lastModifiedBy>root</cp:lastModifiedBy>
  <dcterms:modified xsi:type="dcterms:W3CDTF">2019-05-30T20:47:10Z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